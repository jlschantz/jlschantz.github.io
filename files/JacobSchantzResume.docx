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Jacob Schantz</w:t>
      </w:r>
    </w:p>
    <w:p>
      <w:pPr>
        <w:spacing w:before="0" w:after="0" w:line="240" w:lineRule="auto"/>
        <w:ind w:left="0" w:right="0"/>
        <w:contextualSpacing/>
        <w:jc w:val="center"/>
        <w:rPr>
          <w:sz w:val="24"/>
          <w:szCs w:val="24"/>
        </w:rPr>
      </w:pPr>
      <w:r>
        <w:rPr>
          <w:rFonts w:ascii="Times" w:hAnsi="Times" w:cs="Times"/>
          <w:color w:val="000000"/>
          <w:sz w:val="24"/>
          <w:szCs w:val="24"/>
        </w:rPr>
        <w:t xml:space="preserve">Lake Forest, California</w:t>
      </w:r>
    </w:p>
    <w:p>
      <w:pPr>
        <w:spacing w:before="0" w:after="0" w:line="240" w:lineRule="auto"/>
        <w:ind w:left="0" w:right="0"/>
        <w:contextualSpacing/>
        <w:jc w:val="center"/>
        <w:rPr>
          <w:sz w:val="24"/>
          <w:szCs w:val="24"/>
        </w:rPr>
      </w:pPr>
      <w:r>
        <w:rPr>
          <w:rFonts w:ascii="Times" w:hAnsi="Times" w:cs="Times"/>
          <w:color w:val="000000"/>
          <w:sz w:val="24"/>
          <w:szCs w:val="24"/>
        </w:rPr>
        <w:t xml:space="preserve">2147339512</w:t>
      </w:r>
    </w:p>
    <w:p>
      <w:pPr>
        <w:spacing w:before="0" w:after="0" w:line="240" w:lineRule="auto"/>
        <w:ind w:left="0" w:right="0"/>
        <w:contextualSpacing/>
        <w:jc w:val="center"/>
        <w:rPr>
          <w:sz w:val="24"/>
          <w:szCs w:val="24"/>
        </w:rPr>
      </w:pPr>
      <w:r>
        <w:rPr>
          <w:rFonts w:ascii="Times" w:hAnsi="Times" w:cs="Times"/>
          <w:color w:val="000000"/>
          <w:sz w:val="24"/>
          <w:szCs w:val="24"/>
        </w:rPr>
        <w:t xml:space="preserve">jlschantz@hotmail.com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b/>
          <w:color w:val="000000"/>
          <w:sz w:val="24"/>
          <w:szCs w:val="24"/>
        </w:rPr>
        <w:t xml:space="preserve">Android</w:t>
      </w:r>
      <w:r>
        <w:rPr>
          <w:rFonts w:ascii="Times" w:hAnsi="Times" w:cs="Times"/>
          <w:color w:val="000000"/>
          <w:sz w:val="24"/>
          <w:szCs w:val="24"/>
        </w:rPr>
        <w:t xml:space="preserve"> </w:t>
      </w:r>
      <w:r>
        <w:rPr>
          <w:rFonts w:ascii="Times" w:hAnsi="Times" w:cs="Times"/>
          <w:b/>
          <w:color w:val="000000"/>
          <w:sz w:val="24"/>
          <w:szCs w:val="24"/>
        </w:rPr>
        <w:t xml:space="preserve">Developer</w:t>
      </w:r>
      <w:r>
        <w:rPr>
          <w:rFonts w:ascii="Times" w:hAnsi="Times" w:cs="Times"/>
          <w:color w:val="000000"/>
          <w:sz w:val="24"/>
          <w:szCs w:val="24"/>
        </w:rPr>
        <w:t xml:space="preserve"> with years of software development experience in </w:t>
      </w:r>
      <w:r>
        <w:rPr>
          <w:rFonts w:ascii="Times" w:hAnsi="Times" w:cs="Times"/>
          <w:b/>
          <w:color w:val="000000"/>
          <w:sz w:val="24"/>
          <w:szCs w:val="24"/>
        </w:rPr>
        <w:t xml:space="preserve">Android</w:t>
      </w:r>
      <w:r>
        <w:rPr>
          <w:rFonts w:ascii="Times" w:hAnsi="Times" w:cs="Times"/>
          <w:color w:val="000000"/>
          <w:sz w:val="24"/>
          <w:szCs w:val="24"/>
        </w:rPr>
        <w:t xml:space="preserve"> and </w:t>
      </w:r>
      <w:r>
        <w:rPr>
          <w:rFonts w:ascii="Times" w:hAnsi="Times" w:cs="Times"/>
          <w:b/>
          <w:color w:val="000000"/>
          <w:sz w:val="24"/>
          <w:szCs w:val="24"/>
        </w:rPr>
        <w:t xml:space="preserve">iOS</w:t>
      </w:r>
      <w:r>
        <w:rPr>
          <w:rFonts w:ascii="Times" w:hAnsi="Times" w:cs="Times"/>
          <w:color w:val="000000"/>
          <w:sz w:val="24"/>
          <w:szCs w:val="24"/>
        </w:rPr>
        <w:t xml:space="preserve"> with some </w:t>
      </w:r>
      <w:r>
        <w:rPr>
          <w:rFonts w:ascii="Times" w:hAnsi="Times" w:cs="Times"/>
          <w:b/>
          <w:color w:val="000000"/>
          <w:sz w:val="24"/>
          <w:szCs w:val="24"/>
        </w:rPr>
        <w:t xml:space="preserve">Frontend</w:t>
      </w:r>
      <w:r>
        <w:rPr>
          <w:rFonts w:ascii="Times" w:hAnsi="Times" w:cs="Times"/>
          <w:color w:val="000000"/>
          <w:sz w:val="24"/>
          <w:szCs w:val="24"/>
        </w:rPr>
        <w:t xml:space="preserve"> and </w:t>
      </w:r>
      <w:r>
        <w:rPr>
          <w:rFonts w:ascii="Times" w:hAnsi="Times" w:cs="Times"/>
          <w:b/>
          <w:color w:val="000000"/>
          <w:sz w:val="24"/>
          <w:szCs w:val="24"/>
        </w:rPr>
        <w:t xml:space="preserve">Backend</w:t>
      </w:r>
      <w:r>
        <w:rPr>
          <w:rFonts w:ascii="Times" w:hAnsi="Times" w:cs="Times"/>
          <w:color w:val="000000"/>
          <w:sz w:val="24"/>
          <w:szCs w:val="24"/>
        </w:rPr>
        <w:t xml:space="preserve"> development. </w:t>
      </w:r>
    </w:p>
    <w:p>
      <w:pPr>
        <w:widowControl w:val="on"/>
        <w:pBdr/>
        <w:spacing w:before="0" w:after="0" w:line="330" w:lineRule="auto"/>
        <w:ind w:left="0" w:right="0"/>
        <w:jc w:val="left"/>
        <w:outlineLvl w:val="2"/>
      </w:pPr>
      <w:r>
        <w:rPr>
          <w:rFonts w:ascii="Times" w:hAnsi="Times" w:cs="Times"/>
          <w:b/>
          <w:color w:val="000000"/>
          <w:sz w:val="33"/>
          <w:szCs w:val="33"/>
        </w:rPr>
        <w:t xml:space="preserve">Skills</w:t>
      </w:r>
    </w:p>
    <w:p>
      <w:pPr>
        <w:widowControl w:val="on"/>
        <w:pBdr/>
        <w:spacing w:before="0" w:after="0" w:line="240" w:lineRule="auto"/>
        <w:ind w:left="0" w:right="0"/>
        <w:jc w:val="left"/>
      </w:pP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Knowledgeable in </w:t>
      </w:r>
      <w:r>
        <w:rPr>
          <w:rFonts w:ascii="Times" w:hAnsi="Times" w:cs="Times"/>
          <w:b/>
          <w:color w:val="000000"/>
          <w:sz w:val="24"/>
          <w:szCs w:val="24"/>
        </w:rPr>
        <w:t xml:space="preserve">Java, Kotlin, Objective-C, C++, C#, SQL, SQLite, HTML, CSS, JavaScript,</w:t>
      </w:r>
      <w:r>
        <w:rPr>
          <w:rFonts w:ascii="Times" w:hAnsi="Times" w:cs="Times"/>
          <w:color w:val="000000"/>
          <w:sz w:val="24"/>
          <w:szCs w:val="24"/>
        </w:rPr>
        <w:t xml:space="preserve"> </w:t>
      </w:r>
      <w:r>
        <w:rPr>
          <w:rFonts w:ascii="Times" w:hAnsi="Times" w:cs="Times"/>
          <w:b/>
          <w:color w:val="000000"/>
          <w:sz w:val="24"/>
          <w:szCs w:val="24"/>
        </w:rPr>
        <w:t xml:space="preserve">VueJS, NodeJS, and Laravel.</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Developed in </w:t>
      </w:r>
      <w:r>
        <w:rPr>
          <w:rFonts w:ascii="Times" w:hAnsi="Times" w:cs="Times"/>
          <w:b/>
          <w:color w:val="000000"/>
          <w:sz w:val="24"/>
          <w:szCs w:val="24"/>
        </w:rPr>
        <w:t xml:space="preserve">Android Studio, Xcode, Visual Studio, Eclipse, Unity,</w:t>
      </w:r>
      <w:r>
        <w:rPr>
          <w:rFonts w:ascii="Times" w:hAnsi="Times" w:cs="Times"/>
          <w:color w:val="000000"/>
          <w:sz w:val="24"/>
          <w:szCs w:val="24"/>
        </w:rPr>
        <w:t xml:space="preserve"> and</w:t>
      </w:r>
      <w:r>
        <w:rPr>
          <w:rFonts w:ascii="Times" w:hAnsi="Times" w:cs="Times"/>
          <w:b/>
          <w:color w:val="000000"/>
          <w:sz w:val="24"/>
          <w:szCs w:val="24"/>
        </w:rPr>
        <w:t xml:space="preserve"> Inkscape.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Used </w:t>
      </w:r>
      <w:r>
        <w:rPr>
          <w:rFonts w:ascii="Times" w:hAnsi="Times" w:cs="Times"/>
          <w:b/>
          <w:color w:val="000000"/>
          <w:sz w:val="24"/>
          <w:szCs w:val="24"/>
        </w:rPr>
        <w:t xml:space="preserve">REST</w:t>
      </w:r>
      <w:r>
        <w:rPr>
          <w:rFonts w:ascii="Times" w:hAnsi="Times" w:cs="Times"/>
          <w:color w:val="000000"/>
          <w:sz w:val="24"/>
          <w:szCs w:val="24"/>
        </w:rPr>
        <w:t xml:space="preserve"> </w:t>
      </w:r>
      <w:r>
        <w:rPr>
          <w:rFonts w:ascii="Times" w:hAnsi="Times" w:cs="Times"/>
          <w:b/>
          <w:color w:val="000000"/>
          <w:sz w:val="24"/>
          <w:szCs w:val="24"/>
        </w:rPr>
        <w:t xml:space="preserve">/</w:t>
      </w:r>
      <w:r>
        <w:rPr>
          <w:rFonts w:ascii="Times" w:hAnsi="Times" w:cs="Times"/>
          <w:color w:val="000000"/>
          <w:sz w:val="24"/>
          <w:szCs w:val="24"/>
        </w:rPr>
        <w:t xml:space="preserve"> </w:t>
      </w:r>
      <w:r>
        <w:rPr>
          <w:rFonts w:ascii="Times" w:hAnsi="Times" w:cs="Times"/>
          <w:b/>
          <w:color w:val="000000"/>
          <w:sz w:val="24"/>
          <w:szCs w:val="24"/>
        </w:rPr>
        <w:t xml:space="preserve">RESTful</w:t>
      </w:r>
      <w:r>
        <w:rPr>
          <w:rFonts w:ascii="Times" w:hAnsi="Times" w:cs="Times"/>
          <w:color w:val="000000"/>
          <w:sz w:val="24"/>
          <w:szCs w:val="24"/>
        </w:rPr>
        <w:t xml:space="preserve"> web services for </w:t>
      </w:r>
      <w:r>
        <w:rPr>
          <w:rFonts w:ascii="Times" w:hAnsi="Times" w:cs="Times"/>
          <w:b/>
          <w:color w:val="000000"/>
          <w:sz w:val="24"/>
          <w:szCs w:val="24"/>
        </w:rPr>
        <w:t xml:space="preserve">JSON</w:t>
      </w:r>
      <w:r>
        <w:rPr>
          <w:rFonts w:ascii="Times" w:hAnsi="Times" w:cs="Times"/>
          <w:color w:val="000000"/>
          <w:sz w:val="24"/>
          <w:szCs w:val="24"/>
        </w:rPr>
        <w:t xml:space="preserve"> information processing from server database.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Source Control with </w:t>
      </w:r>
      <w:r>
        <w:rPr>
          <w:rFonts w:ascii="Times" w:hAnsi="Times" w:cs="Times"/>
          <w:b/>
          <w:color w:val="000000"/>
          <w:sz w:val="24"/>
          <w:szCs w:val="24"/>
        </w:rPr>
        <w:t xml:space="preserve">Subversion /</w:t>
      </w:r>
      <w:r>
        <w:rPr>
          <w:rFonts w:ascii="Times" w:hAnsi="Times" w:cs="Times"/>
          <w:color w:val="000000"/>
          <w:sz w:val="24"/>
          <w:szCs w:val="24"/>
        </w:rPr>
        <w:t xml:space="preserve"> </w:t>
      </w:r>
      <w:r>
        <w:rPr>
          <w:rFonts w:ascii="Times" w:hAnsi="Times" w:cs="Times"/>
          <w:b/>
          <w:color w:val="000000"/>
          <w:sz w:val="24"/>
          <w:szCs w:val="24"/>
        </w:rPr>
        <w:t xml:space="preserve">SVN</w:t>
      </w:r>
      <w:r>
        <w:rPr>
          <w:rFonts w:ascii="Times" w:hAnsi="Times" w:cs="Times"/>
          <w:color w:val="000000"/>
          <w:sz w:val="24"/>
          <w:szCs w:val="24"/>
        </w:rPr>
        <w:t xml:space="preserve"> and </w:t>
      </w:r>
      <w:r>
        <w:rPr>
          <w:rFonts w:ascii="Times" w:hAnsi="Times" w:cs="Times"/>
          <w:b/>
          <w:color w:val="000000"/>
          <w:sz w:val="24"/>
          <w:szCs w:val="24"/>
        </w:rPr>
        <w:t xml:space="preserve">Git</w:t>
      </w:r>
      <w:r>
        <w:rPr>
          <w:rFonts w:ascii="Times" w:hAnsi="Times" w:cs="Times"/>
          <w:color w:val="000000"/>
          <w:sz w:val="24"/>
          <w:szCs w:val="24"/>
        </w:rPr>
        <w:t xml:space="preserve"> / </w:t>
      </w:r>
      <w:r>
        <w:rPr>
          <w:rFonts w:ascii="Times" w:hAnsi="Times" w:cs="Times"/>
          <w:b/>
          <w:color w:val="000000"/>
          <w:sz w:val="24"/>
          <w:szCs w:val="24"/>
        </w:rPr>
        <w:t xml:space="preserve">GitHub</w:t>
      </w:r>
      <w:r>
        <w:rPr>
          <w:rFonts w:ascii="Times" w:hAnsi="Times" w:cs="Times"/>
          <w:color w:val="000000"/>
          <w:sz w:val="24"/>
          <w:szCs w:val="24"/>
        </w:rPr>
        <w:t xml:space="preserve"> / </w:t>
      </w:r>
      <w:r>
        <w:rPr>
          <w:rFonts w:ascii="Times" w:hAnsi="Times" w:cs="Times"/>
          <w:b/>
          <w:color w:val="000000"/>
          <w:sz w:val="24"/>
          <w:szCs w:val="24"/>
        </w:rPr>
        <w:t xml:space="preserve">GitLab</w:t>
      </w:r>
      <w:r>
        <w:rPr>
          <w:rFonts w:ascii="Times" w:hAnsi="Times" w:cs="Times"/>
          <w:color w:val="000000"/>
          <w:sz w:val="24"/>
          <w:szCs w:val="24"/>
        </w:rPr>
        <w:t xml:space="preserve">.</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International Application Development with multiple languages including </w:t>
      </w:r>
      <w:r>
        <w:rPr>
          <w:rFonts w:ascii="Times" w:hAnsi="Times" w:cs="Times"/>
          <w:b/>
          <w:color w:val="000000"/>
          <w:sz w:val="24"/>
          <w:szCs w:val="24"/>
        </w:rPr>
        <w:t xml:space="preserve">Spanish</w:t>
      </w:r>
      <w:r>
        <w:rPr>
          <w:rFonts w:ascii="Times" w:hAnsi="Times" w:cs="Times"/>
          <w:color w:val="000000"/>
          <w:sz w:val="24"/>
          <w:szCs w:val="24"/>
        </w:rPr>
        <w:t xml:space="preserve">. </w:t>
      </w:r>
      <w:r>
        <w:rPr>
          <w:rFonts w:ascii="Times" w:hAnsi="Times" w:cs="Times"/>
          <w:b/>
          <w:color w:val="000000"/>
          <w:sz w:val="24"/>
          <w:szCs w:val="24"/>
        </w:rPr>
        <w:t xml:space="preserve">B</w:t>
      </w:r>
      <w:r>
        <w:rPr>
          <w:rFonts w:ascii="Times" w:hAnsi="Times" w:cs="Times"/>
          <w:b/>
          <w:color w:val="000000"/>
          <w:sz w:val="24"/>
          <w:szCs w:val="24"/>
        </w:rPr>
        <w:t xml:space="preserve">ilingual</w:t>
      </w:r>
      <w:r>
        <w:rPr>
          <w:rFonts w:ascii="Times" w:hAnsi="Times" w:cs="Times"/>
          <w:color w:val="000000"/>
          <w:sz w:val="24"/>
          <w:szCs w:val="24"/>
        </w:rPr>
        <w:t xml:space="preserve">. </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Agile</w:t>
      </w:r>
      <w:r>
        <w:rPr>
          <w:rFonts w:ascii="Times" w:hAnsi="Times" w:cs="Times"/>
          <w:color w:val="000000"/>
          <w:sz w:val="24"/>
          <w:szCs w:val="24"/>
        </w:rPr>
        <w:t xml:space="preserve"> Development.</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Object Oriented</w:t>
      </w:r>
      <w:r>
        <w:rPr>
          <w:rFonts w:ascii="Times" w:hAnsi="Times" w:cs="Times"/>
          <w:color w:val="000000"/>
          <w:sz w:val="24"/>
          <w:szCs w:val="24"/>
        </w:rPr>
        <w:t xml:space="preserve"> Design.</w:t>
      </w:r>
    </w:p>
    <w:p>
      <w:pPr>
        <w:pStyle w:val="ListParagraphPHPDOCX"/>
        <w:numPr>
          <w:ilvl w:val="0"/>
          <w:numId w:val="1"/>
        </w:numPr>
        <w:spacing w:before="0" w:after="0" w:line="240" w:lineRule="auto"/>
        <w:contextualSpacing/>
        <w:jc w:val="left"/>
        <w:rPr>
          <w:sz w:val="24"/>
          <w:szCs w:val="24"/>
        </w:rPr>
      </w:pPr>
      <w:r>
        <w:rPr>
          <w:rFonts w:ascii="Times" w:hAnsi="Times" w:cs="Times"/>
          <w:b/>
          <w:color w:val="000000"/>
          <w:sz w:val="24"/>
          <w:szCs w:val="24"/>
        </w:rPr>
        <w:t xml:space="preserve">Multi-Threaded</w:t>
      </w:r>
      <w:r>
        <w:rPr>
          <w:rFonts w:ascii="Times" w:hAnsi="Times" w:cs="Times"/>
          <w:color w:val="000000"/>
          <w:sz w:val="24"/>
          <w:szCs w:val="24"/>
        </w:rPr>
        <w:t xml:space="preserve"> Programming.</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Designed and implemented graphical user interfaces.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Debugging and testing.  </w:t>
      </w:r>
    </w:p>
    <w:p>
      <w:pPr>
        <w:pStyle w:val="ListParagraphPHPDOCX"/>
        <w:numPr>
          <w:ilvl w:val="0"/>
          <w:numId w:val="1"/>
        </w:numPr>
        <w:spacing w:before="0" w:after="0" w:line="240" w:lineRule="auto"/>
        <w:contextualSpacing/>
        <w:jc w:val="left"/>
        <w:rPr>
          <w:sz w:val="24"/>
          <w:szCs w:val="24"/>
        </w:rPr>
      </w:pPr>
      <w:r>
        <w:rPr>
          <w:rFonts w:ascii="Times" w:hAnsi="Times" w:cs="Times"/>
          <w:color w:val="000000"/>
          <w:sz w:val="24"/>
          <w:szCs w:val="24"/>
        </w:rPr>
        <w:t xml:space="preserve">Efficient and readable code.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r>
        <w:rPr>
          <w:rFonts w:ascii="Times" w:hAnsi="Times" w:cs="Times"/>
          <w:b/>
          <w:color w:val="000000"/>
          <w:sz w:val="24"/>
          <w:szCs w:val="24"/>
        </w:rPr>
        <w:t xml:space="preserve">Delvefore</w:t>
      </w:r>
    </w:p>
    <w:p>
      <w:pPr>
        <w:widowControl w:val="on"/>
        <w:pBdr/>
        <w:spacing w:before="0" w:after="0" w:line="240" w:lineRule="auto"/>
        <w:ind w:left="0" w:right="0"/>
        <w:jc w:val="left"/>
      </w:pPr>
      <w:r>
        <w:rPr>
          <w:rFonts w:ascii="Times" w:hAnsi="Times" w:cs="Times"/>
          <w:color w:val="000000"/>
          <w:sz w:val="24"/>
          <w:szCs w:val="24"/>
        </w:rPr>
        <w:t xml:space="preserve">Web Developer</w:t>
      </w:r>
    </w:p>
    <w:p>
      <w:pPr>
        <w:widowControl w:val="on"/>
        <w:pBdr/>
        <w:spacing w:before="0" w:after="0" w:line="240" w:lineRule="auto"/>
        <w:ind w:left="0" w:right="0"/>
        <w:jc w:val="left"/>
      </w:pPr>
      <w:r>
        <w:rPr>
          <w:rFonts w:ascii="Times" w:hAnsi="Times" w:cs="Times"/>
          <w:color w:val="000000"/>
          <w:sz w:val="24"/>
          <w:szCs w:val="24"/>
        </w:rPr>
        <w:t xml:space="preserve">November 2019 – Present</w:t>
      </w:r>
    </w:p>
    <w:p>
      <w:pPr>
        <w:widowControl w:val="on"/>
        <w:pBdr/>
        <w:spacing w:before="0" w:after="240" w:line="240" w:lineRule="auto"/>
        <w:ind w:left="0" w:right="0"/>
        <w:jc w:val="left"/>
      </w:pPr>
      <w:r>
        <w:rPr>
          <w:rFonts w:ascii="Times" w:hAnsi="Times" w:cs="Times"/>
          <w:color w:val="000000"/>
          <w:sz w:val="24"/>
          <w:szCs w:val="24"/>
        </w:rPr>
        <w:t xml:space="preserve">Developing web applications on the </w:t>
      </w:r>
      <w:r>
        <w:rPr>
          <w:rFonts w:ascii="Times" w:hAnsi="Times" w:cs="Times"/>
          <w:b/>
          <w:color w:val="000000"/>
          <w:sz w:val="24"/>
          <w:szCs w:val="24"/>
        </w:rPr>
        <w:t xml:space="preserve">Frontend</w:t>
      </w:r>
      <w:r>
        <w:rPr>
          <w:rFonts w:ascii="Times" w:hAnsi="Times" w:cs="Times"/>
          <w:color w:val="000000"/>
          <w:sz w:val="24"/>
          <w:szCs w:val="24"/>
        </w:rPr>
        <w:t xml:space="preserve"> and </w:t>
      </w:r>
      <w:r>
        <w:rPr>
          <w:rFonts w:ascii="Times" w:hAnsi="Times" w:cs="Times"/>
          <w:b/>
          <w:color w:val="000000"/>
          <w:sz w:val="24"/>
          <w:szCs w:val="24"/>
        </w:rPr>
        <w:t xml:space="preserve">Backend</w:t>
      </w:r>
      <w:r>
        <w:rPr>
          <w:rFonts w:ascii="Times" w:hAnsi="Times" w:cs="Times"/>
          <w:color w:val="000000"/>
          <w:sz w:val="24"/>
          <w:szCs w:val="24"/>
        </w:rPr>
        <w:t xml:space="preserve"> with </w:t>
      </w:r>
      <w:r>
        <w:rPr>
          <w:rFonts w:ascii="Times" w:hAnsi="Times" w:cs="Times"/>
          <w:b/>
          <w:color w:val="000000"/>
          <w:sz w:val="24"/>
          <w:szCs w:val="24"/>
        </w:rPr>
        <w:t xml:space="preserve">VueJS</w:t>
      </w:r>
      <w:r>
        <w:rPr>
          <w:rFonts w:ascii="Times" w:hAnsi="Times" w:cs="Times"/>
          <w:color w:val="000000"/>
          <w:sz w:val="24"/>
          <w:szCs w:val="24"/>
        </w:rPr>
        <w:t xml:space="preserve">, </w:t>
      </w:r>
      <w:r>
        <w:rPr>
          <w:rFonts w:ascii="Times" w:hAnsi="Times" w:cs="Times"/>
          <w:b/>
          <w:color w:val="000000"/>
          <w:sz w:val="24"/>
          <w:szCs w:val="24"/>
        </w:rPr>
        <w:t xml:space="preserve">NuxtJS</w:t>
      </w:r>
      <w:r>
        <w:rPr>
          <w:rFonts w:ascii="Times" w:hAnsi="Times" w:cs="Times"/>
          <w:color w:val="000000"/>
          <w:sz w:val="24"/>
          <w:szCs w:val="24"/>
        </w:rPr>
        <w:t xml:space="preserve">, </w:t>
      </w:r>
      <w:r>
        <w:rPr>
          <w:rFonts w:ascii="Times" w:hAnsi="Times" w:cs="Times"/>
          <w:b/>
          <w:color w:val="000000"/>
          <w:sz w:val="24"/>
          <w:szCs w:val="24"/>
        </w:rPr>
        <w:t xml:space="preserve">NodeJS</w:t>
      </w:r>
      <w:r>
        <w:rPr>
          <w:rFonts w:ascii="Times" w:hAnsi="Times" w:cs="Times"/>
          <w:color w:val="000000"/>
          <w:sz w:val="24"/>
          <w:szCs w:val="24"/>
        </w:rPr>
        <w:t xml:space="preserve">, </w:t>
      </w:r>
      <w:r>
        <w:rPr>
          <w:rFonts w:ascii="Times" w:hAnsi="Times" w:cs="Times"/>
          <w:b/>
          <w:color w:val="000000"/>
          <w:sz w:val="24"/>
          <w:szCs w:val="24"/>
        </w:rPr>
        <w:t xml:space="preserve">Laravel</w:t>
      </w:r>
      <w:r>
        <w:rPr>
          <w:rFonts w:ascii="Times" w:hAnsi="Times" w:cs="Times"/>
          <w:color w:val="000000"/>
          <w:sz w:val="24"/>
          <w:szCs w:val="24"/>
        </w:rPr>
        <w:t xml:space="preserve">. Test Driven Development. Continious Integration. </w:t>
      </w:r>
    </w:p>
    <w:p>
      <w:pPr>
        <w:widowControl w:val="on"/>
        <w:pBdr/>
        <w:spacing w:before="0" w:after="0" w:line="240" w:lineRule="auto"/>
        <w:ind w:left="0" w:right="0"/>
        <w:jc w:val="left"/>
      </w:pPr>
      <w:r>
        <w:rPr>
          <w:rFonts w:ascii="Times" w:hAnsi="Times" w:cs="Times"/>
          <w:b/>
          <w:color w:val="000000"/>
          <w:sz w:val="24"/>
          <w:szCs w:val="24"/>
        </w:rPr>
        <w:t xml:space="preserve">CurateLA</w:t>
      </w:r>
    </w:p>
    <w:p>
      <w:pPr>
        <w:widowControl w:val="on"/>
        <w:pBdr/>
        <w:spacing w:before="0" w:after="0" w:line="240" w:lineRule="auto"/>
        <w:ind w:left="0" w:right="0"/>
        <w:jc w:val="left"/>
      </w:pPr>
      <w:r>
        <w:rPr>
          <w:rFonts w:ascii="Times" w:hAnsi="Times" w:cs="Times"/>
          <w:color w:val="000000"/>
          <w:sz w:val="24"/>
          <w:szCs w:val="24"/>
        </w:rPr>
        <w:t xml:space="preserve">Android Software Engineer</w:t>
      </w:r>
    </w:p>
    <w:p>
      <w:pPr>
        <w:widowControl w:val="on"/>
        <w:pBdr/>
        <w:spacing w:before="0" w:after="0" w:line="240" w:lineRule="auto"/>
        <w:ind w:left="0" w:right="0"/>
        <w:jc w:val="left"/>
      </w:pPr>
      <w:r>
        <w:rPr>
          <w:rFonts w:ascii="Times" w:hAnsi="Times" w:cs="Times"/>
          <w:color w:val="000000"/>
          <w:sz w:val="24"/>
          <w:szCs w:val="24"/>
        </w:rPr>
        <w:t xml:space="preserve">May 2019 – Present</w:t>
      </w:r>
    </w:p>
    <w:p>
      <w:pPr>
        <w:widowControl w:val="on"/>
        <w:pBdr/>
        <w:spacing w:before="0" w:after="240" w:line="240" w:lineRule="auto"/>
        <w:ind w:left="0" w:right="0"/>
        <w:jc w:val="left"/>
      </w:pPr>
      <w:r>
        <w:rPr>
          <w:rFonts w:ascii="Times" w:hAnsi="Times" w:cs="Times"/>
          <w:color w:val="000000"/>
          <w:sz w:val="24"/>
          <w:szCs w:val="24"/>
        </w:rPr>
        <w:t xml:space="preserve">Developing a </w:t>
      </w:r>
      <w:r>
        <w:rPr>
          <w:rFonts w:ascii="Times" w:hAnsi="Times" w:cs="Times"/>
          <w:b/>
          <w:color w:val="000000"/>
          <w:sz w:val="24"/>
          <w:szCs w:val="24"/>
        </w:rPr>
        <w:t xml:space="preserve">Android</w:t>
      </w:r>
      <w:r>
        <w:rPr>
          <w:rFonts w:ascii="Times" w:hAnsi="Times" w:cs="Times"/>
          <w:color w:val="000000"/>
          <w:sz w:val="24"/>
          <w:szCs w:val="24"/>
        </w:rPr>
        <w:t xml:space="preserve"> application in </w:t>
      </w:r>
      <w:r>
        <w:rPr>
          <w:rFonts w:ascii="Times" w:hAnsi="Times" w:cs="Times"/>
          <w:b/>
          <w:color w:val="000000"/>
          <w:sz w:val="24"/>
          <w:szCs w:val="24"/>
        </w:rPr>
        <w:t xml:space="preserve">Android Studio</w:t>
      </w:r>
      <w:r>
        <w:rPr>
          <w:rFonts w:ascii="Times" w:hAnsi="Times" w:cs="Times"/>
          <w:color w:val="000000"/>
          <w:sz w:val="24"/>
          <w:szCs w:val="24"/>
        </w:rPr>
        <w:t xml:space="preserve"> with </w:t>
      </w:r>
      <w:r>
        <w:rPr>
          <w:rFonts w:ascii="Times" w:hAnsi="Times" w:cs="Times"/>
          <w:b/>
          <w:color w:val="000000"/>
          <w:sz w:val="24"/>
          <w:szCs w:val="24"/>
        </w:rPr>
        <w:t xml:space="preserve">Kotlin</w:t>
      </w:r>
      <w:r>
        <w:rPr>
          <w:rFonts w:ascii="Times" w:hAnsi="Times" w:cs="Times"/>
          <w:color w:val="000000"/>
          <w:sz w:val="24"/>
          <w:szCs w:val="24"/>
        </w:rPr>
        <w:t xml:space="preserve"> and </w:t>
      </w:r>
      <w:r>
        <w:rPr>
          <w:rFonts w:ascii="Times" w:hAnsi="Times" w:cs="Times"/>
          <w:b/>
          <w:color w:val="000000"/>
          <w:sz w:val="24"/>
          <w:szCs w:val="24"/>
        </w:rPr>
        <w:t xml:space="preserve">RxJava</w:t>
      </w:r>
      <w:r>
        <w:rPr>
          <w:rFonts w:ascii="Times" w:hAnsi="Times" w:cs="Times"/>
          <w:color w:val="000000"/>
          <w:sz w:val="24"/>
          <w:szCs w:val="24"/>
        </w:rPr>
        <w:t xml:space="preserve">. Responsible for architecting and developing the mobile app with the most efficient and best technologies available.</w:t>
      </w:r>
    </w:p>
    <w:p>
      <w:pPr>
        <w:widowControl w:val="on"/>
        <w:pBdr/>
        <w:spacing w:before="0" w:after="0" w:line="240" w:lineRule="auto"/>
        <w:ind w:left="0" w:right="0"/>
        <w:jc w:val="left"/>
      </w:pPr>
      <w:r>
        <w:rPr>
          <w:rFonts w:ascii="Times" w:hAnsi="Times" w:cs="Times"/>
          <w:b/>
          <w:color w:val="000000"/>
          <w:sz w:val="24"/>
          <w:szCs w:val="24"/>
        </w:rPr>
        <w:t xml:space="preserve">Orangeen</w:t>
      </w:r>
    </w:p>
    <w:p>
      <w:pPr>
        <w:widowControl w:val="on"/>
        <w:pBdr/>
        <w:spacing w:before="0" w:after="0" w:line="240" w:lineRule="auto"/>
        <w:ind w:left="0" w:right="0"/>
        <w:jc w:val="left"/>
      </w:pPr>
      <w:r>
        <w:rPr>
          <w:rFonts w:ascii="Times" w:hAnsi="Times" w:cs="Times"/>
          <w:color w:val="000000"/>
          <w:sz w:val="24"/>
          <w:szCs w:val="24"/>
        </w:rPr>
        <w:t xml:space="preserve">Unity Developer</w:t>
      </w:r>
    </w:p>
    <w:p>
      <w:pPr>
        <w:widowControl w:val="on"/>
        <w:pBdr/>
        <w:spacing w:before="0" w:after="0" w:line="240" w:lineRule="auto"/>
        <w:ind w:left="0" w:right="0"/>
        <w:jc w:val="left"/>
      </w:pPr>
      <w:r>
        <w:rPr>
          <w:rFonts w:ascii="Times" w:hAnsi="Times" w:cs="Times"/>
          <w:color w:val="000000"/>
          <w:sz w:val="24"/>
          <w:szCs w:val="24"/>
        </w:rPr>
        <w:t xml:space="preserve">May 2017 – May 2019</w:t>
      </w:r>
    </w:p>
    <w:p>
      <w:pPr>
        <w:widowControl w:val="on"/>
        <w:pBdr/>
        <w:spacing w:before="0" w:after="240" w:line="240" w:lineRule="auto"/>
        <w:ind w:left="0" w:right="0"/>
        <w:jc w:val="left"/>
      </w:pPr>
      <w:r>
        <w:rPr>
          <w:rFonts w:ascii="Times" w:hAnsi="Times" w:cs="Times"/>
          <w:color w:val="000000"/>
          <w:sz w:val="24"/>
          <w:szCs w:val="24"/>
        </w:rPr>
        <w:t xml:space="preserve">Create artwork for games in </w:t>
      </w:r>
      <w:r>
        <w:rPr>
          <w:rFonts w:ascii="Times" w:hAnsi="Times" w:cs="Times"/>
          <w:b/>
          <w:color w:val="000000"/>
          <w:sz w:val="24"/>
          <w:szCs w:val="24"/>
        </w:rPr>
        <w:t xml:space="preserve">Inkscape</w:t>
      </w:r>
      <w:r>
        <w:rPr>
          <w:rFonts w:ascii="Times" w:hAnsi="Times" w:cs="Times"/>
          <w:color w:val="000000"/>
          <w:sz w:val="24"/>
          <w:szCs w:val="24"/>
        </w:rPr>
        <w:t xml:space="preserve">. Animate game objects in </w:t>
      </w:r>
      <w:r>
        <w:rPr>
          <w:rFonts w:ascii="Times" w:hAnsi="Times" w:cs="Times"/>
          <w:b/>
          <w:color w:val="000000"/>
          <w:sz w:val="24"/>
          <w:szCs w:val="24"/>
        </w:rPr>
        <w:t xml:space="preserve">Unity</w:t>
      </w:r>
      <w:r>
        <w:rPr>
          <w:rFonts w:ascii="Times" w:hAnsi="Times" w:cs="Times"/>
          <w:color w:val="000000"/>
          <w:sz w:val="24"/>
          <w:szCs w:val="24"/>
        </w:rPr>
        <w:t xml:space="preserve"> and I</w:t>
      </w:r>
      <w:r>
        <w:rPr>
          <w:rFonts w:ascii="Times" w:hAnsi="Times" w:cs="Times"/>
          <w:b/>
          <w:color w:val="000000"/>
          <w:sz w:val="24"/>
          <w:szCs w:val="24"/>
        </w:rPr>
        <w:t xml:space="preserve">nkscape</w:t>
      </w:r>
      <w:r>
        <w:rPr>
          <w:rFonts w:ascii="Times" w:hAnsi="Times" w:cs="Times"/>
          <w:color w:val="000000"/>
          <w:sz w:val="24"/>
          <w:szCs w:val="24"/>
        </w:rPr>
        <w:t xml:space="preserve">. Design levels and features. Program functionality in </w:t>
      </w:r>
      <w:r>
        <w:rPr>
          <w:rFonts w:ascii="Times" w:hAnsi="Times" w:cs="Times"/>
          <w:b/>
          <w:color w:val="000000"/>
          <w:sz w:val="24"/>
          <w:szCs w:val="24"/>
        </w:rPr>
        <w:t xml:space="preserve">Visual Studio</w:t>
      </w:r>
      <w:r>
        <w:rPr>
          <w:rFonts w:ascii="Times" w:hAnsi="Times" w:cs="Times"/>
          <w:color w:val="000000"/>
          <w:sz w:val="24"/>
          <w:szCs w:val="24"/>
        </w:rPr>
        <w:t xml:space="preserve"> with </w:t>
      </w:r>
      <w:r>
        <w:rPr>
          <w:rFonts w:ascii="Times" w:hAnsi="Times" w:cs="Times"/>
          <w:b/>
          <w:color w:val="000000"/>
          <w:sz w:val="24"/>
          <w:szCs w:val="24"/>
        </w:rPr>
        <w:t xml:space="preserve">C#</w:t>
      </w:r>
      <w:r>
        <w:rPr>
          <w:rFonts w:ascii="Times" w:hAnsi="Times" w:cs="Times"/>
          <w:color w:val="000000"/>
          <w:sz w:val="24"/>
          <w:szCs w:val="24"/>
        </w:rPr>
        <w:t xml:space="preserve">. Testing and quality assurance. Publish releases on different platforms. Market games on Social Media.</w:t>
      </w:r>
    </w:p>
    <w:p>
      <w:pPr>
        <w:widowControl w:val="on"/>
        <w:pBdr/>
        <w:spacing w:before="0" w:after="0" w:line="240" w:lineRule="auto"/>
        <w:ind w:left="0" w:right="0"/>
        <w:jc w:val="left"/>
      </w:pPr>
      <w:r>
        <w:rPr>
          <w:rFonts w:ascii="Times" w:hAnsi="Times" w:cs="Times"/>
          <w:b/>
          <w:color w:val="000000"/>
          <w:sz w:val="24"/>
          <w:szCs w:val="24"/>
        </w:rPr>
        <w:t xml:space="preserve">Bock Host</w:t>
      </w:r>
    </w:p>
    <w:p>
      <w:pPr>
        <w:widowControl w:val="on"/>
        <w:pBdr/>
        <w:spacing w:before="0" w:after="0" w:line="240" w:lineRule="auto"/>
        <w:ind w:left="0" w:right="0"/>
        <w:jc w:val="left"/>
      </w:pPr>
      <w:r>
        <w:rPr>
          <w:rFonts w:ascii="Times" w:hAnsi="Times" w:cs="Times"/>
          <w:color w:val="000000"/>
          <w:sz w:val="24"/>
          <w:szCs w:val="24"/>
        </w:rPr>
        <w:t xml:space="preserve">Android Developer</w:t>
      </w:r>
    </w:p>
    <w:p>
      <w:pPr>
        <w:widowControl w:val="on"/>
        <w:pBdr/>
        <w:spacing w:before="0" w:after="0" w:line="240" w:lineRule="auto"/>
        <w:ind w:left="0" w:right="0"/>
        <w:jc w:val="left"/>
      </w:pPr>
      <w:r>
        <w:rPr>
          <w:rFonts w:ascii="Times" w:hAnsi="Times" w:cs="Times"/>
          <w:color w:val="000000"/>
          <w:sz w:val="24"/>
          <w:szCs w:val="24"/>
        </w:rPr>
        <w:t xml:space="preserve">October 2017 – November 2017</w:t>
      </w:r>
    </w:p>
    <w:p>
      <w:pPr>
        <w:widowControl w:val="on"/>
        <w:pBdr/>
        <w:spacing w:before="0" w:after="240" w:line="240" w:lineRule="auto"/>
        <w:ind w:left="0" w:right="0"/>
        <w:jc w:val="left"/>
      </w:pPr>
      <w:r>
        <w:rPr>
          <w:rFonts w:ascii="Times" w:hAnsi="Times" w:cs="Times"/>
          <w:color w:val="000000"/>
          <w:sz w:val="24"/>
          <w:szCs w:val="24"/>
        </w:rPr>
        <w:t xml:space="preserve">Receive specifications from client. Research efficient solutions to goals set by client. Build readable and efficient code in </w:t>
      </w:r>
      <w:r>
        <w:rPr>
          <w:rFonts w:ascii="Times" w:hAnsi="Times" w:cs="Times"/>
          <w:b/>
          <w:color w:val="000000"/>
          <w:sz w:val="24"/>
          <w:szCs w:val="24"/>
        </w:rPr>
        <w:t xml:space="preserve">Java</w:t>
      </w:r>
      <w:r>
        <w:rPr>
          <w:rFonts w:ascii="Times" w:hAnsi="Times" w:cs="Times"/>
          <w:color w:val="000000"/>
          <w:sz w:val="24"/>
          <w:szCs w:val="24"/>
        </w:rPr>
        <w:t xml:space="preserve"> for </w:t>
      </w:r>
      <w:r>
        <w:rPr>
          <w:rFonts w:ascii="Times" w:hAnsi="Times" w:cs="Times"/>
          <w:b/>
          <w:color w:val="000000"/>
          <w:sz w:val="24"/>
          <w:szCs w:val="24"/>
        </w:rPr>
        <w:t xml:space="preserve">Android</w:t>
      </w:r>
      <w:r>
        <w:rPr>
          <w:rFonts w:ascii="Times" w:hAnsi="Times" w:cs="Times"/>
          <w:b/>
          <w:color w:val="000000"/>
          <w:sz w:val="24"/>
          <w:szCs w:val="24"/>
        </w:rPr>
        <w:t xml:space="preserve"> phones</w:t>
      </w:r>
      <w:r>
        <w:rPr>
          <w:rFonts w:ascii="Times" w:hAnsi="Times" w:cs="Times"/>
          <w:color w:val="000000"/>
          <w:sz w:val="24"/>
          <w:szCs w:val="24"/>
        </w:rPr>
        <w:t xml:space="preserve">. Test use cases for application.</w:t>
      </w:r>
    </w:p>
    <w:p>
      <w:pPr>
        <w:widowControl w:val="on"/>
        <w:pBdr/>
        <w:spacing w:before="0" w:after="0" w:line="240" w:lineRule="auto"/>
        <w:ind w:left="0" w:right="0"/>
        <w:jc w:val="left"/>
      </w:pPr>
      <w:r>
        <w:rPr>
          <w:rFonts w:ascii="Times" w:hAnsi="Times" w:cs="Times"/>
          <w:b/>
          <w:color w:val="000000"/>
          <w:sz w:val="24"/>
          <w:szCs w:val="24"/>
        </w:rPr>
        <w:t xml:space="preserve">Info-Power International</w:t>
      </w:r>
    </w:p>
    <w:p>
      <w:pPr>
        <w:widowControl w:val="on"/>
        <w:pBdr/>
        <w:spacing w:before="0" w:after="0" w:line="240" w:lineRule="auto"/>
        <w:ind w:left="0" w:right="0"/>
        <w:jc w:val="left"/>
      </w:pPr>
      <w:r>
        <w:rPr>
          <w:rFonts w:ascii="Times" w:hAnsi="Times" w:cs="Times"/>
          <w:color w:val="000000"/>
          <w:sz w:val="24"/>
          <w:szCs w:val="24"/>
        </w:rPr>
        <w:t xml:space="preserve">Android and iOS Developer</w:t>
      </w:r>
    </w:p>
    <w:p>
      <w:pPr>
        <w:widowControl w:val="on"/>
        <w:pBdr/>
        <w:spacing w:before="0" w:after="0" w:line="240" w:lineRule="auto"/>
        <w:ind w:left="0" w:right="0"/>
        <w:jc w:val="left"/>
      </w:pPr>
      <w:r>
        <w:rPr>
          <w:rFonts w:ascii="Times" w:hAnsi="Times" w:cs="Times"/>
          <w:color w:val="000000"/>
          <w:sz w:val="24"/>
          <w:szCs w:val="24"/>
        </w:rPr>
        <w:t xml:space="preserve">April 2012 – May 2017</w:t>
      </w:r>
    </w:p>
    <w:p>
      <w:pPr>
        <w:widowControl w:val="on"/>
        <w:pBdr/>
        <w:spacing w:before="0" w:after="240" w:line="240" w:lineRule="auto"/>
        <w:ind w:left="0" w:right="0"/>
        <w:jc w:val="left"/>
      </w:pPr>
      <w:r>
        <w:rPr>
          <w:rFonts w:ascii="Times" w:hAnsi="Times" w:cs="Times"/>
          <w:color w:val="000000"/>
          <w:sz w:val="24"/>
          <w:szCs w:val="24"/>
        </w:rPr>
        <w:t xml:space="preserve">Developed software applications for </w:t>
      </w:r>
      <w:r>
        <w:rPr>
          <w:rFonts w:ascii="Times" w:hAnsi="Times" w:cs="Times"/>
          <w:b/>
          <w:color w:val="000000"/>
          <w:sz w:val="24"/>
          <w:szCs w:val="24"/>
        </w:rPr>
        <w:t xml:space="preserve">Android</w:t>
      </w:r>
      <w:r>
        <w:rPr>
          <w:rFonts w:ascii="Times" w:hAnsi="Times" w:cs="Times"/>
          <w:color w:val="000000"/>
          <w:sz w:val="24"/>
          <w:szCs w:val="24"/>
        </w:rPr>
        <w:t xml:space="preserve">, </w:t>
      </w:r>
      <w:r>
        <w:rPr>
          <w:rFonts w:ascii="Times" w:hAnsi="Times" w:cs="Times"/>
          <w:b/>
          <w:color w:val="000000"/>
          <w:sz w:val="24"/>
          <w:szCs w:val="24"/>
        </w:rPr>
        <w:t xml:space="preserve">iOS</w:t>
      </w:r>
      <w:r>
        <w:rPr>
          <w:rFonts w:ascii="Times" w:hAnsi="Times" w:cs="Times"/>
          <w:color w:val="000000"/>
          <w:sz w:val="24"/>
          <w:szCs w:val="24"/>
        </w:rPr>
        <w:t xml:space="preserve">, </w:t>
      </w:r>
      <w:r>
        <w:rPr>
          <w:rFonts w:ascii="Times" w:hAnsi="Times" w:cs="Times"/>
          <w:b/>
          <w:color w:val="000000"/>
          <w:sz w:val="24"/>
          <w:szCs w:val="24"/>
        </w:rPr>
        <w:t xml:space="preserve">Windows Surface</w:t>
      </w:r>
      <w:r>
        <w:rPr>
          <w:rFonts w:ascii="Times" w:hAnsi="Times" w:cs="Times"/>
          <w:color w:val="000000"/>
          <w:sz w:val="24"/>
          <w:szCs w:val="24"/>
        </w:rPr>
        <w:t xml:space="preserve">, </w:t>
      </w:r>
      <w:r>
        <w:rPr>
          <w:rFonts w:ascii="Times" w:hAnsi="Times" w:cs="Times"/>
          <w:b/>
          <w:color w:val="000000"/>
          <w:sz w:val="24"/>
          <w:szCs w:val="24"/>
        </w:rPr>
        <w:t xml:space="preserve">Macintosh</w:t>
      </w:r>
      <w:r>
        <w:rPr>
          <w:rFonts w:ascii="Times" w:hAnsi="Times" w:cs="Times"/>
          <w:color w:val="000000"/>
          <w:sz w:val="24"/>
          <w:szCs w:val="24"/>
        </w:rPr>
        <w:t xml:space="preserve">, and even </w:t>
      </w:r>
      <w:r>
        <w:rPr>
          <w:rFonts w:ascii="Times" w:hAnsi="Times" w:cs="Times"/>
          <w:b/>
          <w:color w:val="000000"/>
          <w:sz w:val="24"/>
          <w:szCs w:val="24"/>
        </w:rPr>
        <w:t xml:space="preserve">Google Glass</w:t>
      </w:r>
      <w:r>
        <w:rPr>
          <w:rFonts w:ascii="Times" w:hAnsi="Times" w:cs="Times"/>
          <w:color w:val="000000"/>
          <w:sz w:val="24"/>
          <w:szCs w:val="24"/>
        </w:rPr>
        <w:t xml:space="preserve">! Used </w:t>
      </w:r>
      <w:r>
        <w:rPr>
          <w:rFonts w:ascii="Times" w:hAnsi="Times" w:cs="Times"/>
          <w:b/>
          <w:color w:val="000000"/>
          <w:sz w:val="24"/>
          <w:szCs w:val="24"/>
        </w:rPr>
        <w:t xml:space="preserve">Java</w:t>
      </w:r>
      <w:r>
        <w:rPr>
          <w:rFonts w:ascii="Times" w:hAnsi="Times" w:cs="Times"/>
          <w:color w:val="000000"/>
          <w:sz w:val="24"/>
          <w:szCs w:val="24"/>
        </w:rPr>
        <w:t xml:space="preserve">, </w:t>
      </w:r>
      <w:r>
        <w:rPr>
          <w:rFonts w:ascii="Times" w:hAnsi="Times" w:cs="Times"/>
          <w:b/>
          <w:color w:val="000000"/>
          <w:sz w:val="24"/>
          <w:szCs w:val="24"/>
        </w:rPr>
        <w:t xml:space="preserve">Objective-C</w:t>
      </w:r>
      <w:r>
        <w:rPr>
          <w:rFonts w:ascii="Times" w:hAnsi="Times" w:cs="Times"/>
          <w:color w:val="000000"/>
          <w:sz w:val="24"/>
          <w:szCs w:val="24"/>
        </w:rPr>
        <w:t xml:space="preserve">, and </w:t>
      </w:r>
      <w:r>
        <w:rPr>
          <w:rFonts w:ascii="Times" w:hAnsi="Times" w:cs="Times"/>
          <w:b/>
          <w:color w:val="000000"/>
          <w:sz w:val="24"/>
          <w:szCs w:val="24"/>
        </w:rPr>
        <w:t xml:space="preserve">C#</w:t>
      </w:r>
      <w:r>
        <w:rPr>
          <w:rFonts w:ascii="Times" w:hAnsi="Times" w:cs="Times"/>
          <w:color w:val="000000"/>
          <w:sz w:val="24"/>
          <w:szCs w:val="24"/>
        </w:rPr>
        <w:t xml:space="preserve"> among other languages in development. Gathered specifications from business partners and clients to build tailor-made solutions. Designed, implemented, and maintained features for customer applications. Researched new technology, platforms, and languages for prototype development. Leading and primary engineer on several applications. Debugged and fixed issues in end-to-end testing. Used expertise to guide others in development. Worked with others in teams and used source control. Improved development speed by effective problem solving.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The University Of Texas At Dallas</w:t>
      </w:r>
    </w:p>
    <w:p>
      <w:pPr>
        <w:widowControl w:val="on"/>
        <w:pBdr/>
        <w:spacing w:before="0" w:after="0" w:line="240" w:lineRule="auto"/>
        <w:ind w:left="0" w:right="0"/>
        <w:jc w:val="left"/>
      </w:pPr>
      <w:r>
        <w:rPr>
          <w:rFonts w:ascii="Times" w:hAnsi="Times" w:cs="Times"/>
          <w:color w:val="000000"/>
          <w:sz w:val="24"/>
          <w:szCs w:val="24"/>
        </w:rPr>
        <w:t xml:space="preserve">Bachelors of Science in Computer Science</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May 2012</w:t>
      </w:r>
    </w:p>
    <w:p>
      <w:pPr>
        <w:widowControl w:val="on"/>
        <w:pBdr/>
        <w:spacing w:before="0" w:after="240" w:line="240" w:lineRule="auto"/>
        <w:ind w:left="0" w:right="0"/>
        <w:jc w:val="left"/>
      </w:pPr>
      <w:r>
        <w:rPr>
          <w:rFonts w:ascii="Times" w:hAnsi="Times" w:cs="Times"/>
          <w:color w:val="000000"/>
          <w:sz w:val="24"/>
          <w:szCs w:val="24"/>
        </w:rPr>
        <w:t xml:space="preserve">Graduated Cum Laude with a GPA of 3.7</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